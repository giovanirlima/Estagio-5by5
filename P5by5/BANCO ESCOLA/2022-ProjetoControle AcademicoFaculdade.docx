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7710" w14:textId="363405E9" w:rsidR="009B33A4" w:rsidRDefault="007300CD" w:rsidP="00FB748E">
      <w:pPr>
        <w:pStyle w:val="Ttulo3"/>
        <w:spacing w:line="360" w:lineRule="auto"/>
        <w:jc w:val="center"/>
        <w:rPr>
          <w:sz w:val="10"/>
          <w:szCs w:val="10"/>
        </w:rPr>
      </w:pPr>
      <w:r w:rsidRPr="00BA3719">
        <w:rPr>
          <w:sz w:val="36"/>
          <w:szCs w:val="36"/>
        </w:rPr>
        <w:t>INDIVIDUAL</w:t>
      </w:r>
      <w:r>
        <w:t xml:space="preserve"> – DATA </w:t>
      </w:r>
      <w:r w:rsidR="00EB708F">
        <w:t>ENTREGA</w:t>
      </w:r>
      <w:r w:rsidR="00BA0231">
        <w:t xml:space="preserve"> ATÉ</w:t>
      </w:r>
      <w:r w:rsidR="00EB708F">
        <w:t xml:space="preserve">: </w:t>
      </w:r>
      <w:r w:rsidR="00AC7934">
        <w:t>21</w:t>
      </w:r>
      <w:r w:rsidR="000C277F">
        <w:t>/0</w:t>
      </w:r>
      <w:r w:rsidR="00AC7934">
        <w:t>9</w:t>
      </w:r>
      <w:r w:rsidR="000C277F">
        <w:t>/2022</w:t>
      </w:r>
    </w:p>
    <w:p w14:paraId="43EE7BB3" w14:textId="77777777" w:rsidR="002702C6" w:rsidRDefault="002702C6" w:rsidP="002702C6">
      <w:pPr>
        <w:shd w:val="clear" w:color="auto" w:fill="FFFFFF"/>
        <w:spacing w:line="360" w:lineRule="auto"/>
        <w:jc w:val="both"/>
        <w:rPr>
          <w:rFonts w:ascii="Arial" w:hAnsi="Arial" w:cs="Arial"/>
          <w:sz w:val="10"/>
          <w:szCs w:val="10"/>
        </w:rPr>
      </w:pPr>
    </w:p>
    <w:p w14:paraId="2F0C6888" w14:textId="77777777" w:rsidR="002702C6" w:rsidRDefault="002702C6" w:rsidP="002702C6">
      <w:pPr>
        <w:shd w:val="clear" w:color="auto" w:fill="FFFFFF"/>
        <w:spacing w:line="360" w:lineRule="auto"/>
        <w:jc w:val="both"/>
        <w:rPr>
          <w:rFonts w:ascii="Arial" w:hAnsi="Arial" w:cs="Arial"/>
          <w:sz w:val="10"/>
          <w:szCs w:val="10"/>
        </w:rPr>
      </w:pPr>
    </w:p>
    <w:p w14:paraId="550A6AB5" w14:textId="77777777" w:rsidR="000C277F" w:rsidRDefault="000C277F" w:rsidP="002702C6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851895">
        <w:rPr>
          <w:rFonts w:ascii="Arial" w:hAnsi="Arial" w:cs="Arial"/>
          <w:sz w:val="22"/>
          <w:szCs w:val="22"/>
        </w:rPr>
        <w:t>everá</w:t>
      </w:r>
      <w:r w:rsidR="002702C6" w:rsidRPr="002702C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ser </w:t>
      </w:r>
      <w:r w:rsidR="002702C6" w:rsidRPr="002702C6">
        <w:rPr>
          <w:rFonts w:ascii="Arial" w:hAnsi="Arial" w:cs="Arial"/>
          <w:sz w:val="22"/>
          <w:szCs w:val="22"/>
        </w:rPr>
        <w:t>elabor</w:t>
      </w:r>
      <w:r>
        <w:rPr>
          <w:rFonts w:ascii="Arial" w:hAnsi="Arial" w:cs="Arial"/>
          <w:sz w:val="22"/>
          <w:szCs w:val="22"/>
        </w:rPr>
        <w:t>ado</w:t>
      </w:r>
      <w:r w:rsidR="002702C6" w:rsidRPr="002702C6">
        <w:rPr>
          <w:rFonts w:ascii="Arial" w:hAnsi="Arial" w:cs="Arial"/>
          <w:sz w:val="22"/>
          <w:szCs w:val="22"/>
        </w:rPr>
        <w:t xml:space="preserve"> o projeto para controlar </w:t>
      </w:r>
      <w:r>
        <w:rPr>
          <w:rFonts w:ascii="Arial" w:hAnsi="Arial" w:cs="Arial"/>
          <w:sz w:val="22"/>
          <w:szCs w:val="22"/>
        </w:rPr>
        <w:t xml:space="preserve">o </w:t>
      </w:r>
      <w:r w:rsidR="002702C6" w:rsidRPr="002702C6">
        <w:rPr>
          <w:rFonts w:ascii="Arial" w:hAnsi="Arial" w:cs="Arial"/>
          <w:sz w:val="22"/>
          <w:szCs w:val="22"/>
        </w:rPr>
        <w:t xml:space="preserve">cadastro de notas das disciplinas frequentadas pelos alunos em um curso de uma faculdade. </w:t>
      </w:r>
      <w:r w:rsidR="002702C6">
        <w:rPr>
          <w:rFonts w:ascii="Arial" w:hAnsi="Arial" w:cs="Arial"/>
          <w:sz w:val="22"/>
          <w:szCs w:val="22"/>
        </w:rPr>
        <w:t xml:space="preserve">As definições sobre esse assunto serão as </w:t>
      </w:r>
      <w:r>
        <w:rPr>
          <w:rFonts w:ascii="Arial" w:hAnsi="Arial" w:cs="Arial"/>
          <w:sz w:val="22"/>
          <w:szCs w:val="22"/>
        </w:rPr>
        <w:t>seguintes:</w:t>
      </w:r>
    </w:p>
    <w:p w14:paraId="1C37F655" w14:textId="5F4ADEE9" w:rsidR="000C277F" w:rsidRDefault="000C277F" w:rsidP="002702C6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Cada disciplina deverá ter duas notas (0 a 10) para calcular sua média aritmética;</w:t>
      </w:r>
    </w:p>
    <w:p w14:paraId="0A12EF78" w14:textId="14C82CE7" w:rsidR="00352429" w:rsidRDefault="000C277F" w:rsidP="002702C6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Caso o aluno não consiga alcançar a média (5,0</w:t>
      </w:r>
      <w:r w:rsidRPr="000C277F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, ele poder</w:t>
      </w:r>
      <w:r w:rsidRPr="000C277F">
        <w:rPr>
          <w:rFonts w:ascii="Arial" w:hAnsi="Arial" w:cs="Arial"/>
          <w:sz w:val="22"/>
          <w:szCs w:val="22"/>
        </w:rPr>
        <w:t>á</w:t>
      </w:r>
      <w:r>
        <w:rPr>
          <w:rFonts w:ascii="Arial" w:hAnsi="Arial" w:cs="Arial"/>
          <w:sz w:val="22"/>
          <w:szCs w:val="22"/>
        </w:rPr>
        <w:t xml:space="preserve"> fazer a Prova Substitutiva, que deverá substituir a menor nota </w:t>
      </w:r>
      <w:r w:rsidRPr="000C277F">
        <w:rPr>
          <w:rFonts w:ascii="Arial" w:hAnsi="Arial" w:cs="Arial"/>
          <w:b/>
          <w:bCs/>
          <w:sz w:val="22"/>
          <w:szCs w:val="22"/>
          <w:u w:val="single"/>
        </w:rPr>
        <w:t>no cálculo</w:t>
      </w:r>
      <w:r>
        <w:rPr>
          <w:rFonts w:ascii="Arial" w:hAnsi="Arial" w:cs="Arial"/>
          <w:sz w:val="22"/>
          <w:szCs w:val="22"/>
        </w:rPr>
        <w:t xml:space="preserve"> da média da disciplina.</w:t>
      </w:r>
    </w:p>
    <w:p w14:paraId="6D72ADDF" w14:textId="77777777" w:rsidR="008E05F7" w:rsidRDefault="008E05F7" w:rsidP="002702C6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De acordo com o valor final da média ele estará:</w:t>
      </w:r>
    </w:p>
    <w:p w14:paraId="5E6F4EBE" w14:textId="0D57FDEE" w:rsidR="008E05F7" w:rsidRDefault="008E05F7" w:rsidP="008E05F7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MÉDIA &gt;= 5.0 </w:t>
      </w:r>
      <w:r w:rsidRPr="008E05F7">
        <w:rPr>
          <w:rFonts w:ascii="Arial" w:hAnsi="Arial" w:cs="Arial"/>
          <w:sz w:val="22"/>
          <w:szCs w:val="22"/>
        </w:rPr>
        <w:sym w:font="Wingdings" w:char="F0E8"/>
      </w:r>
      <w:r>
        <w:rPr>
          <w:rFonts w:ascii="Arial" w:hAnsi="Arial" w:cs="Arial"/>
          <w:sz w:val="22"/>
          <w:szCs w:val="22"/>
        </w:rPr>
        <w:t xml:space="preserve"> “APROVADO” </w:t>
      </w:r>
    </w:p>
    <w:p w14:paraId="03B544D8" w14:textId="5267450C" w:rsidR="008E05F7" w:rsidRDefault="008E05F7" w:rsidP="008E05F7">
      <w:pPr>
        <w:shd w:val="clear" w:color="auto" w:fill="FFFFFF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CASO CONTRÁRIO: “REPRO</w:t>
      </w:r>
      <w:r w:rsidR="001E326D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ADO POR NOTA”</w:t>
      </w:r>
    </w:p>
    <w:p w14:paraId="6A9843D5" w14:textId="03442379" w:rsidR="000C277F" w:rsidRDefault="000C277F" w:rsidP="002702C6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Será controlado também as faltas do aluno em cada disciplina (máximo de </w:t>
      </w:r>
      <w:r w:rsidR="001E326D">
        <w:rPr>
          <w:rFonts w:ascii="Arial" w:hAnsi="Arial" w:cs="Arial"/>
          <w:sz w:val="22"/>
          <w:szCs w:val="22"/>
        </w:rPr>
        <w:t xml:space="preserve">faltas igual </w:t>
      </w:r>
      <w:r>
        <w:rPr>
          <w:rFonts w:ascii="Arial" w:hAnsi="Arial" w:cs="Arial"/>
          <w:sz w:val="22"/>
          <w:szCs w:val="22"/>
        </w:rPr>
        <w:t>25% da Carga Horária da disciplina). Caso o aluno tenha mais faltas que o limite, ele estará: “REPROVADO POR FALTA”.</w:t>
      </w:r>
      <w:r w:rsidR="000238ED">
        <w:rPr>
          <w:rFonts w:ascii="Arial" w:hAnsi="Arial" w:cs="Arial"/>
          <w:sz w:val="22"/>
          <w:szCs w:val="22"/>
        </w:rPr>
        <w:t xml:space="preserve"> Cada falta do aluno é contabilizada em horas, ou seja, 1 falta, 1 hora a menos.</w:t>
      </w:r>
    </w:p>
    <w:p w14:paraId="13797BB4" w14:textId="77777777" w:rsidR="00BD6385" w:rsidRPr="007300CD" w:rsidRDefault="00BD6385" w:rsidP="002702C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68B6934" w14:textId="77777777" w:rsidR="00A33DBD" w:rsidRPr="00A33DBD" w:rsidRDefault="00A33DBD" w:rsidP="00A33DB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33DBD">
        <w:rPr>
          <w:rFonts w:ascii="Arial" w:hAnsi="Arial" w:cs="Arial"/>
          <w:sz w:val="22"/>
          <w:szCs w:val="22"/>
        </w:rPr>
        <w:t xml:space="preserve">a) Faça o modelo entidade-relacionamento. </w:t>
      </w:r>
    </w:p>
    <w:p w14:paraId="1D4FCE4D" w14:textId="77777777" w:rsidR="00A33DBD" w:rsidRPr="00A33DBD" w:rsidRDefault="00A33DBD" w:rsidP="00A33DB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33DBD">
        <w:rPr>
          <w:rFonts w:ascii="Arial" w:hAnsi="Arial" w:cs="Arial"/>
          <w:sz w:val="22"/>
          <w:szCs w:val="22"/>
        </w:rPr>
        <w:t xml:space="preserve">b) Faça o mapeamento para o modelo relacional.  </w:t>
      </w:r>
    </w:p>
    <w:p w14:paraId="19AA34B8" w14:textId="77777777" w:rsidR="00A33DBD" w:rsidRPr="00A33DBD" w:rsidRDefault="00A33DBD" w:rsidP="00A33DB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33DBD">
        <w:rPr>
          <w:rFonts w:ascii="Arial" w:hAnsi="Arial" w:cs="Arial"/>
          <w:sz w:val="22"/>
          <w:szCs w:val="22"/>
        </w:rPr>
        <w:t xml:space="preserve">c) Faça a Normalização do modelo relacional obtido. </w:t>
      </w:r>
    </w:p>
    <w:p w14:paraId="31B53B08" w14:textId="77777777" w:rsidR="00A33DBD" w:rsidRPr="00A33DBD" w:rsidRDefault="00A33DBD" w:rsidP="00A33DB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33DBD">
        <w:rPr>
          <w:rFonts w:ascii="Arial" w:hAnsi="Arial" w:cs="Arial"/>
          <w:sz w:val="22"/>
          <w:szCs w:val="22"/>
        </w:rPr>
        <w:t xml:space="preserve">d) Crie as Tabelas obtidas no item c com suas restrições, por (OBS: Cuidado com a sequência) </w:t>
      </w:r>
    </w:p>
    <w:p w14:paraId="10A660A0" w14:textId="05F363D8" w:rsidR="00A33DBD" w:rsidRDefault="00A33DBD" w:rsidP="00A33DB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33DBD">
        <w:rPr>
          <w:rFonts w:ascii="Arial" w:hAnsi="Arial" w:cs="Arial"/>
          <w:sz w:val="22"/>
          <w:szCs w:val="22"/>
        </w:rPr>
        <w:t>e)</w:t>
      </w:r>
      <w:r w:rsidR="00F10BEF">
        <w:rPr>
          <w:rFonts w:ascii="Arial" w:hAnsi="Arial" w:cs="Arial"/>
          <w:sz w:val="22"/>
          <w:szCs w:val="22"/>
        </w:rPr>
        <w:t xml:space="preserve"> </w:t>
      </w:r>
      <w:r w:rsidRPr="00A33DBD">
        <w:rPr>
          <w:rFonts w:ascii="Arial" w:hAnsi="Arial" w:cs="Arial"/>
          <w:sz w:val="22"/>
          <w:szCs w:val="22"/>
        </w:rPr>
        <w:t xml:space="preserve">Crie as tabelas no SGBD definido. Insira </w:t>
      </w:r>
      <w:r w:rsidR="00F10BEF">
        <w:rPr>
          <w:rFonts w:ascii="Arial" w:hAnsi="Arial" w:cs="Arial"/>
          <w:sz w:val="22"/>
          <w:szCs w:val="22"/>
        </w:rPr>
        <w:t xml:space="preserve">ao menos 10 </w:t>
      </w:r>
      <w:r w:rsidRPr="00A33DBD">
        <w:rPr>
          <w:rFonts w:ascii="Arial" w:hAnsi="Arial" w:cs="Arial"/>
          <w:sz w:val="22"/>
          <w:szCs w:val="22"/>
        </w:rPr>
        <w:t xml:space="preserve">registros nas tabelas criadas para manipularmos as consultas. </w:t>
      </w:r>
    </w:p>
    <w:p w14:paraId="0FC50D73" w14:textId="68118ED4" w:rsidR="00F10BEF" w:rsidRPr="00A33DBD" w:rsidRDefault="00F10BEF" w:rsidP="00A33DB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f) Crie as Triggers necessárias para atualização dos campos de Média, Situação do Aluno e Frequência</w:t>
      </w:r>
      <w:r w:rsidR="000238E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9D58EE0" w14:textId="13E8F0BA" w:rsidR="00BD6385" w:rsidRPr="007300CD" w:rsidRDefault="00F10BEF" w:rsidP="002702C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="00BD6385" w:rsidRPr="007300CD">
        <w:rPr>
          <w:rFonts w:ascii="Arial" w:hAnsi="Arial" w:cs="Arial"/>
          <w:sz w:val="22"/>
          <w:szCs w:val="22"/>
        </w:rPr>
        <w:t xml:space="preserve">) Nesta </w:t>
      </w:r>
      <w:r w:rsidR="00352429" w:rsidRPr="007300CD">
        <w:rPr>
          <w:rFonts w:ascii="Arial" w:hAnsi="Arial" w:cs="Arial"/>
          <w:sz w:val="22"/>
          <w:szCs w:val="22"/>
        </w:rPr>
        <w:t>e</w:t>
      </w:r>
      <w:r w:rsidR="00BD6385" w:rsidRPr="007300CD">
        <w:rPr>
          <w:rFonts w:ascii="Arial" w:hAnsi="Arial" w:cs="Arial"/>
          <w:sz w:val="22"/>
          <w:szCs w:val="22"/>
        </w:rPr>
        <w:t xml:space="preserve">tapa deste projeto crie as seguintes consultas: </w:t>
      </w:r>
    </w:p>
    <w:p w14:paraId="70D6FC6A" w14:textId="31EB6480" w:rsidR="002702C6" w:rsidRPr="002702C6" w:rsidRDefault="002702C6" w:rsidP="002702C6">
      <w:pPr>
        <w:numPr>
          <w:ilvl w:val="1"/>
          <w:numId w:val="29"/>
        </w:numPr>
        <w:shd w:val="clear" w:color="auto" w:fill="FFFFFF"/>
        <w:spacing w:after="100" w:afterAutospacing="1" w:line="360" w:lineRule="auto"/>
        <w:rPr>
          <w:rFonts w:ascii="Arial" w:hAnsi="Arial" w:cs="Arial"/>
          <w:sz w:val="22"/>
          <w:szCs w:val="22"/>
        </w:rPr>
      </w:pPr>
      <w:r w:rsidRPr="002702C6">
        <w:rPr>
          <w:rFonts w:ascii="Arial" w:hAnsi="Arial" w:cs="Arial"/>
          <w:sz w:val="22"/>
          <w:szCs w:val="22"/>
        </w:rPr>
        <w:t xml:space="preserve">Quais são alunos de uma determinada disciplina ministrada no ano de </w:t>
      </w:r>
      <w:r w:rsidR="002831E9">
        <w:rPr>
          <w:rFonts w:ascii="Arial" w:hAnsi="Arial" w:cs="Arial"/>
          <w:sz w:val="22"/>
          <w:szCs w:val="22"/>
        </w:rPr>
        <w:t>202</w:t>
      </w:r>
      <w:r w:rsidR="00F10BEF">
        <w:rPr>
          <w:rFonts w:ascii="Arial" w:hAnsi="Arial" w:cs="Arial"/>
          <w:sz w:val="22"/>
          <w:szCs w:val="22"/>
        </w:rPr>
        <w:t>1</w:t>
      </w:r>
      <w:r w:rsidRPr="002702C6">
        <w:rPr>
          <w:rFonts w:ascii="Arial" w:hAnsi="Arial" w:cs="Arial"/>
          <w:sz w:val="22"/>
          <w:szCs w:val="22"/>
        </w:rPr>
        <w:t>, com suas notas</w:t>
      </w:r>
      <w:r w:rsidR="002831E9">
        <w:rPr>
          <w:rFonts w:ascii="Arial" w:hAnsi="Arial" w:cs="Arial"/>
          <w:sz w:val="22"/>
          <w:szCs w:val="22"/>
        </w:rPr>
        <w:t>, faltas e Situação Final</w:t>
      </w:r>
      <w:r w:rsidRPr="002702C6">
        <w:rPr>
          <w:rFonts w:ascii="Arial" w:hAnsi="Arial" w:cs="Arial"/>
          <w:sz w:val="22"/>
          <w:szCs w:val="22"/>
        </w:rPr>
        <w:t>.</w:t>
      </w:r>
    </w:p>
    <w:p w14:paraId="029E74EF" w14:textId="50B69170" w:rsidR="002702C6" w:rsidRPr="002702C6" w:rsidRDefault="002702C6" w:rsidP="002702C6">
      <w:pPr>
        <w:numPr>
          <w:ilvl w:val="1"/>
          <w:numId w:val="29"/>
        </w:numPr>
        <w:shd w:val="clear" w:color="auto" w:fill="FFFFFF"/>
        <w:spacing w:after="100" w:afterAutospacing="1" w:line="360" w:lineRule="auto"/>
        <w:rPr>
          <w:rFonts w:ascii="Arial" w:hAnsi="Arial" w:cs="Arial"/>
          <w:sz w:val="22"/>
          <w:szCs w:val="22"/>
        </w:rPr>
      </w:pPr>
      <w:r w:rsidRPr="002702C6">
        <w:rPr>
          <w:rFonts w:ascii="Arial" w:hAnsi="Arial" w:cs="Arial"/>
          <w:sz w:val="22"/>
          <w:szCs w:val="22"/>
        </w:rPr>
        <w:t>Quais são as notas</w:t>
      </w:r>
      <w:r w:rsidR="00FD445E">
        <w:rPr>
          <w:rFonts w:ascii="Arial" w:hAnsi="Arial" w:cs="Arial"/>
          <w:sz w:val="22"/>
          <w:szCs w:val="22"/>
        </w:rPr>
        <w:t>, faltas e situação final (Boletim)</w:t>
      </w:r>
      <w:r w:rsidRPr="002702C6">
        <w:rPr>
          <w:rFonts w:ascii="Arial" w:hAnsi="Arial" w:cs="Arial"/>
          <w:sz w:val="22"/>
          <w:szCs w:val="22"/>
        </w:rPr>
        <w:t xml:space="preserve"> de um aluno em todas as disciplinas por ele cursadas no ano de </w:t>
      </w:r>
      <w:r w:rsidR="002831E9">
        <w:rPr>
          <w:rFonts w:ascii="Arial" w:hAnsi="Arial" w:cs="Arial"/>
          <w:sz w:val="22"/>
          <w:szCs w:val="22"/>
        </w:rPr>
        <w:t>202</w:t>
      </w:r>
      <w:r w:rsidR="00F10BEF">
        <w:rPr>
          <w:rFonts w:ascii="Arial" w:hAnsi="Arial" w:cs="Arial"/>
          <w:sz w:val="22"/>
          <w:szCs w:val="22"/>
        </w:rPr>
        <w:t>1</w:t>
      </w:r>
      <w:r w:rsidR="002831E9">
        <w:rPr>
          <w:rFonts w:ascii="Arial" w:hAnsi="Arial" w:cs="Arial"/>
          <w:sz w:val="22"/>
          <w:szCs w:val="22"/>
        </w:rPr>
        <w:t>, no segundo semestre</w:t>
      </w:r>
      <w:r w:rsidRPr="002702C6">
        <w:rPr>
          <w:rFonts w:ascii="Arial" w:hAnsi="Arial" w:cs="Arial"/>
          <w:sz w:val="22"/>
          <w:szCs w:val="22"/>
        </w:rPr>
        <w:t>.</w:t>
      </w:r>
    </w:p>
    <w:p w14:paraId="3AE81688" w14:textId="5C2A6C34" w:rsidR="000238ED" w:rsidRDefault="002702C6" w:rsidP="000238ED">
      <w:pPr>
        <w:numPr>
          <w:ilvl w:val="1"/>
          <w:numId w:val="29"/>
        </w:numPr>
        <w:shd w:val="clear" w:color="auto" w:fill="FFFFFF"/>
        <w:spacing w:after="100" w:afterAutospacing="1" w:line="360" w:lineRule="auto"/>
        <w:rPr>
          <w:rFonts w:ascii="Arial" w:hAnsi="Arial" w:cs="Arial"/>
          <w:sz w:val="22"/>
          <w:szCs w:val="22"/>
        </w:rPr>
      </w:pPr>
      <w:r w:rsidRPr="002702C6">
        <w:rPr>
          <w:rFonts w:ascii="Arial" w:hAnsi="Arial" w:cs="Arial"/>
          <w:sz w:val="22"/>
          <w:szCs w:val="22"/>
        </w:rPr>
        <w:t>Quais são os alunos reprovados</w:t>
      </w:r>
      <w:r w:rsidR="00AF6305">
        <w:rPr>
          <w:rFonts w:ascii="Arial" w:hAnsi="Arial" w:cs="Arial"/>
          <w:sz w:val="22"/>
          <w:szCs w:val="22"/>
        </w:rPr>
        <w:t xml:space="preserve"> por nota </w:t>
      </w:r>
      <w:r w:rsidRPr="002702C6">
        <w:rPr>
          <w:rFonts w:ascii="Arial" w:hAnsi="Arial" w:cs="Arial"/>
          <w:sz w:val="22"/>
          <w:szCs w:val="22"/>
        </w:rPr>
        <w:t xml:space="preserve">(média </w:t>
      </w:r>
      <w:r w:rsidR="00AF6305">
        <w:rPr>
          <w:rFonts w:ascii="Arial" w:hAnsi="Arial" w:cs="Arial"/>
          <w:sz w:val="22"/>
          <w:szCs w:val="22"/>
        </w:rPr>
        <w:t xml:space="preserve">inferior a cinco) no ano de </w:t>
      </w:r>
      <w:r w:rsidR="00FD445E">
        <w:rPr>
          <w:rFonts w:ascii="Arial" w:hAnsi="Arial" w:cs="Arial"/>
          <w:sz w:val="22"/>
          <w:szCs w:val="22"/>
        </w:rPr>
        <w:t>202</w:t>
      </w:r>
      <w:r w:rsidR="00F10BEF">
        <w:rPr>
          <w:rFonts w:ascii="Arial" w:hAnsi="Arial" w:cs="Arial"/>
          <w:sz w:val="22"/>
          <w:szCs w:val="22"/>
        </w:rPr>
        <w:t>1</w:t>
      </w:r>
      <w:r w:rsidRPr="002702C6">
        <w:rPr>
          <w:rFonts w:ascii="Arial" w:hAnsi="Arial" w:cs="Arial"/>
          <w:sz w:val="22"/>
          <w:szCs w:val="22"/>
        </w:rPr>
        <w:t xml:space="preserve"> e, o nome das disciplinas </w:t>
      </w:r>
      <w:r w:rsidR="00FD445E">
        <w:rPr>
          <w:rFonts w:ascii="Arial" w:hAnsi="Arial" w:cs="Arial"/>
          <w:sz w:val="22"/>
          <w:szCs w:val="22"/>
        </w:rPr>
        <w:t>em que eles reprovaram, com suas notas e médias</w:t>
      </w:r>
      <w:r w:rsidRPr="002702C6">
        <w:rPr>
          <w:rFonts w:ascii="Arial" w:hAnsi="Arial" w:cs="Arial"/>
          <w:sz w:val="22"/>
          <w:szCs w:val="22"/>
        </w:rPr>
        <w:t>.</w:t>
      </w:r>
    </w:p>
    <w:p w14:paraId="6285F03D" w14:textId="32E74F21" w:rsidR="000238ED" w:rsidRPr="000238ED" w:rsidRDefault="000238ED" w:rsidP="000238ED">
      <w:pPr>
        <w:shd w:val="clear" w:color="auto" w:fill="FFFFFF"/>
        <w:spacing w:after="100" w:afterAutospacing="1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h) </w:t>
      </w:r>
      <w:proofErr w:type="gramStart"/>
      <w:r>
        <w:rPr>
          <w:rFonts w:ascii="Arial" w:hAnsi="Arial" w:cs="Arial"/>
          <w:sz w:val="22"/>
          <w:szCs w:val="22"/>
        </w:rPr>
        <w:t>Crie uma nova</w:t>
      </w:r>
      <w:proofErr w:type="gramEnd"/>
      <w:r>
        <w:rPr>
          <w:rFonts w:ascii="Arial" w:hAnsi="Arial" w:cs="Arial"/>
          <w:sz w:val="22"/>
          <w:szCs w:val="22"/>
        </w:rPr>
        <w:t xml:space="preserve"> trigger que todos os alunos reprovados em qualquer disciplina, em qualquer semestre do ano de 2021 seja automaticamente rematriculado no mesmo semestre do ano de 2022. </w:t>
      </w:r>
    </w:p>
    <w:sectPr w:rsidR="000238ED" w:rsidRPr="000238ED" w:rsidSect="00352429">
      <w:headerReference w:type="default" r:id="rId8"/>
      <w:pgSz w:w="11907" w:h="16840" w:code="9"/>
      <w:pgMar w:top="426" w:right="850" w:bottom="709" w:left="993" w:header="720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F9A5" w14:textId="77777777" w:rsidR="00A754E4" w:rsidRDefault="00A754E4">
      <w:r>
        <w:separator/>
      </w:r>
    </w:p>
  </w:endnote>
  <w:endnote w:type="continuationSeparator" w:id="0">
    <w:p w14:paraId="4F963C2A" w14:textId="77777777" w:rsidR="00A754E4" w:rsidRDefault="00A7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6DDBA" w14:textId="77777777" w:rsidR="00A754E4" w:rsidRDefault="00A754E4">
      <w:r>
        <w:separator/>
      </w:r>
    </w:p>
  </w:footnote>
  <w:footnote w:type="continuationSeparator" w:id="0">
    <w:p w14:paraId="0DA15316" w14:textId="77777777" w:rsidR="00A754E4" w:rsidRDefault="00A75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0F814" w14:textId="77777777" w:rsidR="00060114" w:rsidRPr="009B33A4" w:rsidRDefault="00060114" w:rsidP="001C0CA6">
    <w:pPr>
      <w:pStyle w:val="Cabealho"/>
      <w:jc w:val="cent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pStyle w:val="Ttulo4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2A65436"/>
    <w:multiLevelType w:val="multilevel"/>
    <w:tmpl w:val="00000003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5" w15:restartNumberingAfterBreak="0">
    <w:nsid w:val="06477057"/>
    <w:multiLevelType w:val="hybridMultilevel"/>
    <w:tmpl w:val="129E9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04641"/>
    <w:multiLevelType w:val="hybridMultilevel"/>
    <w:tmpl w:val="EF4A721C"/>
    <w:lvl w:ilvl="0" w:tplc="00CCCCD0">
      <w:start w:val="2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305951"/>
    <w:multiLevelType w:val="hybridMultilevel"/>
    <w:tmpl w:val="944463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E42F6"/>
    <w:multiLevelType w:val="hybridMultilevel"/>
    <w:tmpl w:val="64A68D1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DA3EC4"/>
    <w:multiLevelType w:val="hybridMultilevel"/>
    <w:tmpl w:val="5352D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6596A"/>
    <w:multiLevelType w:val="hybridMultilevel"/>
    <w:tmpl w:val="1DBAD50A"/>
    <w:lvl w:ilvl="0" w:tplc="4A86505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01A7E"/>
    <w:multiLevelType w:val="hybridMultilevel"/>
    <w:tmpl w:val="F072D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7169C"/>
    <w:multiLevelType w:val="multilevel"/>
    <w:tmpl w:val="017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A073A"/>
    <w:multiLevelType w:val="hybridMultilevel"/>
    <w:tmpl w:val="E66A16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E2A3A"/>
    <w:multiLevelType w:val="hybridMultilevel"/>
    <w:tmpl w:val="4E5EF21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32F4AE9"/>
    <w:multiLevelType w:val="hybridMultilevel"/>
    <w:tmpl w:val="4E64A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B3FC1"/>
    <w:multiLevelType w:val="hybridMultilevel"/>
    <w:tmpl w:val="EC34055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621EDB"/>
    <w:multiLevelType w:val="multilevel"/>
    <w:tmpl w:val="017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03A30"/>
    <w:multiLevelType w:val="hybridMultilevel"/>
    <w:tmpl w:val="2F6CBD6E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FC653A"/>
    <w:multiLevelType w:val="hybridMultilevel"/>
    <w:tmpl w:val="5352D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0461E"/>
    <w:multiLevelType w:val="hybridMultilevel"/>
    <w:tmpl w:val="129E9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60B54"/>
    <w:multiLevelType w:val="hybridMultilevel"/>
    <w:tmpl w:val="A9605D1C"/>
    <w:lvl w:ilvl="0" w:tplc="62061C8C">
      <w:start w:val="3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676807"/>
    <w:multiLevelType w:val="hybridMultilevel"/>
    <w:tmpl w:val="55E0FF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6472E7"/>
    <w:multiLevelType w:val="hybridMultilevel"/>
    <w:tmpl w:val="3886E23E"/>
    <w:lvl w:ilvl="0" w:tplc="4A86505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8"/>
        <w:szCs w:val="18"/>
      </w:rPr>
    </w:lvl>
    <w:lvl w:ilvl="1" w:tplc="253E0272">
      <w:start w:val="1"/>
      <w:numFmt w:val="bullet"/>
      <w:lvlText w:val=""/>
      <w:lvlJc w:val="left"/>
      <w:pPr>
        <w:tabs>
          <w:tab w:val="num" w:pos="510"/>
        </w:tabs>
        <w:ind w:left="510" w:hanging="226"/>
      </w:pPr>
      <w:rPr>
        <w:rFonts w:ascii="Symbol" w:hAnsi="Symbol" w:hint="default"/>
        <w:sz w:val="18"/>
        <w:szCs w:val="18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B1D8D"/>
    <w:multiLevelType w:val="multilevel"/>
    <w:tmpl w:val="017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8F7590"/>
    <w:multiLevelType w:val="multilevel"/>
    <w:tmpl w:val="017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578F8"/>
    <w:multiLevelType w:val="hybridMultilevel"/>
    <w:tmpl w:val="4E64A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D5EB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F061E9"/>
    <w:multiLevelType w:val="singleLevel"/>
    <w:tmpl w:val="DB1C649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9" w15:restartNumberingAfterBreak="0">
    <w:nsid w:val="7F470A9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348263871">
    <w:abstractNumId w:val="28"/>
  </w:num>
  <w:num w:numId="2" w16cid:durableId="144399533">
    <w:abstractNumId w:val="6"/>
  </w:num>
  <w:num w:numId="3" w16cid:durableId="696934459">
    <w:abstractNumId w:val="21"/>
  </w:num>
  <w:num w:numId="4" w16cid:durableId="2077622702">
    <w:abstractNumId w:val="18"/>
  </w:num>
  <w:num w:numId="5" w16cid:durableId="836773901">
    <w:abstractNumId w:val="27"/>
  </w:num>
  <w:num w:numId="6" w16cid:durableId="1253851214">
    <w:abstractNumId w:val="0"/>
  </w:num>
  <w:num w:numId="7" w16cid:durableId="1547596495">
    <w:abstractNumId w:val="3"/>
  </w:num>
  <w:num w:numId="8" w16cid:durableId="237443448">
    <w:abstractNumId w:val="2"/>
  </w:num>
  <w:num w:numId="9" w16cid:durableId="381055323">
    <w:abstractNumId w:val="1"/>
  </w:num>
  <w:num w:numId="10" w16cid:durableId="965232637">
    <w:abstractNumId w:val="4"/>
  </w:num>
  <w:num w:numId="11" w16cid:durableId="752359694">
    <w:abstractNumId w:val="7"/>
  </w:num>
  <w:num w:numId="12" w16cid:durableId="1915814481">
    <w:abstractNumId w:val="22"/>
  </w:num>
  <w:num w:numId="13" w16cid:durableId="1640452407">
    <w:abstractNumId w:val="14"/>
  </w:num>
  <w:num w:numId="14" w16cid:durableId="1325549311">
    <w:abstractNumId w:val="13"/>
  </w:num>
  <w:num w:numId="15" w16cid:durableId="5442436">
    <w:abstractNumId w:val="23"/>
  </w:num>
  <w:num w:numId="16" w16cid:durableId="2014066779">
    <w:abstractNumId w:val="10"/>
  </w:num>
  <w:num w:numId="17" w16cid:durableId="2126347099">
    <w:abstractNumId w:val="8"/>
  </w:num>
  <w:num w:numId="18" w16cid:durableId="1106580999">
    <w:abstractNumId w:val="16"/>
  </w:num>
  <w:num w:numId="19" w16cid:durableId="1815414422">
    <w:abstractNumId w:val="29"/>
  </w:num>
  <w:num w:numId="20" w16cid:durableId="597520872">
    <w:abstractNumId w:val="5"/>
  </w:num>
  <w:num w:numId="21" w16cid:durableId="714041194">
    <w:abstractNumId w:val="20"/>
  </w:num>
  <w:num w:numId="22" w16cid:durableId="2006660786">
    <w:abstractNumId w:val="9"/>
  </w:num>
  <w:num w:numId="23" w16cid:durableId="1094477709">
    <w:abstractNumId w:val="19"/>
  </w:num>
  <w:num w:numId="24" w16cid:durableId="165754935">
    <w:abstractNumId w:val="11"/>
  </w:num>
  <w:num w:numId="25" w16cid:durableId="80025939">
    <w:abstractNumId w:val="15"/>
  </w:num>
  <w:num w:numId="26" w16cid:durableId="778911259">
    <w:abstractNumId w:val="26"/>
  </w:num>
  <w:num w:numId="27" w16cid:durableId="279839833">
    <w:abstractNumId w:val="17"/>
  </w:num>
  <w:num w:numId="28" w16cid:durableId="24453198">
    <w:abstractNumId w:val="12"/>
  </w:num>
  <w:num w:numId="29" w16cid:durableId="737214527">
    <w:abstractNumId w:val="24"/>
  </w:num>
  <w:num w:numId="30" w16cid:durableId="66528307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254"/>
    <w:rsid w:val="00014C83"/>
    <w:rsid w:val="000238ED"/>
    <w:rsid w:val="00024741"/>
    <w:rsid w:val="0002670E"/>
    <w:rsid w:val="0005078C"/>
    <w:rsid w:val="00060114"/>
    <w:rsid w:val="00077887"/>
    <w:rsid w:val="000C0650"/>
    <w:rsid w:val="000C277F"/>
    <w:rsid w:val="000D6ABB"/>
    <w:rsid w:val="00110057"/>
    <w:rsid w:val="00130031"/>
    <w:rsid w:val="00135A82"/>
    <w:rsid w:val="00195D01"/>
    <w:rsid w:val="001968A1"/>
    <w:rsid w:val="001C0CA6"/>
    <w:rsid w:val="001E326D"/>
    <w:rsid w:val="001E5747"/>
    <w:rsid w:val="00215871"/>
    <w:rsid w:val="00234EF0"/>
    <w:rsid w:val="002702C6"/>
    <w:rsid w:val="00280C12"/>
    <w:rsid w:val="002831E9"/>
    <w:rsid w:val="002A4051"/>
    <w:rsid w:val="002D7F81"/>
    <w:rsid w:val="002F16EC"/>
    <w:rsid w:val="00300CA8"/>
    <w:rsid w:val="00322306"/>
    <w:rsid w:val="00352429"/>
    <w:rsid w:val="003A1592"/>
    <w:rsid w:val="003B234C"/>
    <w:rsid w:val="003D34E2"/>
    <w:rsid w:val="003D4185"/>
    <w:rsid w:val="003E63F1"/>
    <w:rsid w:val="003E6DDB"/>
    <w:rsid w:val="004161F6"/>
    <w:rsid w:val="00447F9E"/>
    <w:rsid w:val="00476305"/>
    <w:rsid w:val="00485254"/>
    <w:rsid w:val="00530B66"/>
    <w:rsid w:val="005742D3"/>
    <w:rsid w:val="005B34BF"/>
    <w:rsid w:val="005B4039"/>
    <w:rsid w:val="005B678A"/>
    <w:rsid w:val="005D7884"/>
    <w:rsid w:val="005D7CC9"/>
    <w:rsid w:val="005E252D"/>
    <w:rsid w:val="005F27E1"/>
    <w:rsid w:val="00605183"/>
    <w:rsid w:val="00615609"/>
    <w:rsid w:val="006A00CB"/>
    <w:rsid w:val="006A357F"/>
    <w:rsid w:val="0071547F"/>
    <w:rsid w:val="007300CD"/>
    <w:rsid w:val="00756CD2"/>
    <w:rsid w:val="00763D76"/>
    <w:rsid w:val="00764E7B"/>
    <w:rsid w:val="0081426B"/>
    <w:rsid w:val="00851895"/>
    <w:rsid w:val="0087581C"/>
    <w:rsid w:val="008E05F7"/>
    <w:rsid w:val="008E3C19"/>
    <w:rsid w:val="00945E84"/>
    <w:rsid w:val="00967A04"/>
    <w:rsid w:val="009A133B"/>
    <w:rsid w:val="009B17AF"/>
    <w:rsid w:val="009B33A4"/>
    <w:rsid w:val="009B4E7D"/>
    <w:rsid w:val="009D29A0"/>
    <w:rsid w:val="009D3955"/>
    <w:rsid w:val="009E4F2A"/>
    <w:rsid w:val="00A055D7"/>
    <w:rsid w:val="00A07D9D"/>
    <w:rsid w:val="00A14E78"/>
    <w:rsid w:val="00A33DBD"/>
    <w:rsid w:val="00A56E6C"/>
    <w:rsid w:val="00A71229"/>
    <w:rsid w:val="00A754E4"/>
    <w:rsid w:val="00AB4AC0"/>
    <w:rsid w:val="00AC7934"/>
    <w:rsid w:val="00AF6305"/>
    <w:rsid w:val="00B05A18"/>
    <w:rsid w:val="00B201B8"/>
    <w:rsid w:val="00B47D36"/>
    <w:rsid w:val="00B501AB"/>
    <w:rsid w:val="00B57628"/>
    <w:rsid w:val="00BA0231"/>
    <w:rsid w:val="00BA3719"/>
    <w:rsid w:val="00BA3C94"/>
    <w:rsid w:val="00BB7EDA"/>
    <w:rsid w:val="00BD6385"/>
    <w:rsid w:val="00BE2B0F"/>
    <w:rsid w:val="00BF0AF5"/>
    <w:rsid w:val="00C03285"/>
    <w:rsid w:val="00C050A4"/>
    <w:rsid w:val="00C42DBC"/>
    <w:rsid w:val="00CD3CA0"/>
    <w:rsid w:val="00D30693"/>
    <w:rsid w:val="00D332BF"/>
    <w:rsid w:val="00D936BE"/>
    <w:rsid w:val="00DA18EB"/>
    <w:rsid w:val="00DC47DD"/>
    <w:rsid w:val="00DD4549"/>
    <w:rsid w:val="00DF0323"/>
    <w:rsid w:val="00DF5AAB"/>
    <w:rsid w:val="00E1787C"/>
    <w:rsid w:val="00E243A4"/>
    <w:rsid w:val="00E35683"/>
    <w:rsid w:val="00E44C3C"/>
    <w:rsid w:val="00EB5894"/>
    <w:rsid w:val="00EB708F"/>
    <w:rsid w:val="00EC198F"/>
    <w:rsid w:val="00F0187F"/>
    <w:rsid w:val="00F061E8"/>
    <w:rsid w:val="00F06F05"/>
    <w:rsid w:val="00F10BEF"/>
    <w:rsid w:val="00F70058"/>
    <w:rsid w:val="00FB60B7"/>
    <w:rsid w:val="00FB748E"/>
    <w:rsid w:val="00FC7597"/>
    <w:rsid w:val="00FD02DE"/>
    <w:rsid w:val="00F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72753"/>
  <w15:docId w15:val="{63584068-1760-4843-8441-8BD50202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Cs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9"/>
      </w:numPr>
      <w:pBdr>
        <w:top w:val="single" w:sz="1" w:space="0" w:color="000000"/>
        <w:left w:val="single" w:sz="1" w:space="3" w:color="000000"/>
        <w:bottom w:val="single" w:sz="1" w:space="0" w:color="000000"/>
        <w:right w:val="single" w:sz="1" w:space="1" w:color="000000"/>
      </w:pBdr>
      <w:suppressAutoHyphens/>
      <w:ind w:left="360"/>
      <w:outlineLvl w:val="3"/>
    </w:pPr>
    <w:rPr>
      <w:rFonts w:ascii="Bookman Old Style" w:hAnsi="Bookman Old Style"/>
      <w:b/>
      <w:bCs/>
      <w:sz w:val="1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32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WW-Corpodetexto2">
    <w:name w:val="WW-Corpo de texto 2"/>
    <w:basedOn w:val="Normal"/>
    <w:pPr>
      <w:widowControl w:val="0"/>
      <w:suppressAutoHyphens/>
      <w:jc w:val="both"/>
    </w:pPr>
    <w:rPr>
      <w:rFonts w:ascii="Arial" w:hAnsi="Arial"/>
      <w:sz w:val="24"/>
      <w:lang w:val="pt-PT"/>
    </w:rPr>
  </w:style>
  <w:style w:type="paragraph" w:customStyle="1" w:styleId="WW-Recuodecorpodetexto2">
    <w:name w:val="WW-Recuo de corpo de texto 2"/>
    <w:basedOn w:val="Normal"/>
    <w:pPr>
      <w:widowControl w:val="0"/>
      <w:suppressAutoHyphens/>
      <w:ind w:left="284" w:hanging="284"/>
    </w:pPr>
    <w:rPr>
      <w:sz w:val="24"/>
      <w:lang w:val="pt-PT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pPr>
      <w:ind w:left="708"/>
      <w:jc w:val="both"/>
    </w:pPr>
    <w:rPr>
      <w:rFonts w:ascii="Verdana" w:hAnsi="Verdana"/>
    </w:rPr>
  </w:style>
  <w:style w:type="paragraph" w:styleId="Corpodetexto2">
    <w:name w:val="Body Text 2"/>
    <w:basedOn w:val="Normal"/>
    <w:pPr>
      <w:jc w:val="both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9E3BA-CE12-4B82-AF15-FF101BC66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Curso - 2002</vt:lpstr>
    </vt:vector>
  </TitlesOfParts>
  <Company>.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Curso - 2002</dc:title>
  <dc:creator>FPF</dc:creator>
  <cp:lastModifiedBy>Felipe  Pestana</cp:lastModifiedBy>
  <cp:revision>2</cp:revision>
  <cp:lastPrinted>2016-05-10T19:13:00Z</cp:lastPrinted>
  <dcterms:created xsi:type="dcterms:W3CDTF">2022-09-21T12:44:00Z</dcterms:created>
  <dcterms:modified xsi:type="dcterms:W3CDTF">2022-09-21T12:44:00Z</dcterms:modified>
</cp:coreProperties>
</file>